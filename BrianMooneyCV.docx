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C1E29" w14:textId="77777777" w:rsidR="00426745" w:rsidRDefault="00426745" w:rsidP="00052C0F">
      <w:pPr>
        <w:rPr>
          <w:b/>
          <w:bCs/>
        </w:rPr>
      </w:pPr>
    </w:p>
    <w:p w14:paraId="032DB23C" w14:textId="77777777" w:rsidR="00426745" w:rsidRDefault="00CA6A90" w:rsidP="00325149">
      <w:pPr>
        <w:jc w:val="center"/>
        <w:rPr>
          <w:b/>
          <w:bCs/>
        </w:rPr>
      </w:pPr>
      <w:r>
        <w:rPr>
          <w:b/>
          <w:bCs/>
        </w:rPr>
        <w:t>Brian Mooney</w:t>
      </w:r>
    </w:p>
    <w:p w14:paraId="0B1B6924" w14:textId="77777777" w:rsidR="00052F8A" w:rsidRDefault="00CA6A90" w:rsidP="00325149">
      <w:pPr>
        <w:jc w:val="center"/>
        <w:rPr>
          <w:b/>
          <w:bCs/>
        </w:rPr>
      </w:pPr>
      <w:r>
        <w:rPr>
          <w:b/>
          <w:bCs/>
        </w:rPr>
        <w:t>0879315211</w:t>
      </w:r>
    </w:p>
    <w:p w14:paraId="359D348D" w14:textId="77777777" w:rsidR="00052F8A" w:rsidRDefault="004D26AA" w:rsidP="00325149">
      <w:pPr>
        <w:jc w:val="center"/>
        <w:rPr>
          <w:b/>
          <w:bCs/>
        </w:rPr>
      </w:pPr>
      <w:hyperlink r:id="rId7" w:history="1">
        <w:r w:rsidR="00DE1136" w:rsidRPr="002A0076">
          <w:rPr>
            <w:rStyle w:val="Hyperlink"/>
            <w:b/>
            <w:bCs/>
          </w:rPr>
          <w:t>brian_satchwannabe@hotmail.com</w:t>
        </w:r>
      </w:hyperlink>
    </w:p>
    <w:p w14:paraId="6AF5DECC" w14:textId="77777777" w:rsidR="00DE1136" w:rsidRDefault="004D26AA" w:rsidP="00325149">
      <w:pPr>
        <w:jc w:val="center"/>
        <w:rPr>
          <w:b/>
          <w:bCs/>
        </w:rPr>
      </w:pPr>
      <w:hyperlink r:id="rId8" w:history="1">
        <w:r w:rsidR="00DE1136" w:rsidRPr="002A0076">
          <w:rPr>
            <w:rStyle w:val="Hyperlink"/>
            <w:b/>
            <w:bCs/>
          </w:rPr>
          <w:t>https://github.com/irishshagua/</w:t>
        </w:r>
      </w:hyperlink>
    </w:p>
    <w:p w14:paraId="75712AE6" w14:textId="1BAFE910" w:rsidR="00DE1136" w:rsidRDefault="004D26AA" w:rsidP="00325149">
      <w:pPr>
        <w:jc w:val="center"/>
        <w:rPr>
          <w:b/>
          <w:bCs/>
        </w:rPr>
      </w:pPr>
      <w:hyperlink r:id="rId9" w:history="1">
        <w:r w:rsidR="00413F1B" w:rsidRPr="00C7731E">
          <w:rPr>
            <w:rStyle w:val="Hyperlink"/>
            <w:b/>
            <w:bCs/>
          </w:rPr>
          <w:t>https://irishshagua.github.io/</w:t>
        </w:r>
      </w:hyperlink>
    </w:p>
    <w:p w14:paraId="11879DE3" w14:textId="77777777" w:rsidR="00426745" w:rsidRDefault="00426745" w:rsidP="00DE1136">
      <w:pPr>
        <w:rPr>
          <w:b/>
          <w:bCs/>
        </w:rPr>
      </w:pPr>
    </w:p>
    <w:p w14:paraId="1AC0C956" w14:textId="77777777" w:rsidR="00325149" w:rsidRPr="00325149" w:rsidRDefault="00325149" w:rsidP="00325149">
      <w:pPr>
        <w:rPr>
          <w:b/>
          <w:bCs/>
        </w:rPr>
      </w:pPr>
    </w:p>
    <w:p w14:paraId="70F8A0BC" w14:textId="77777777" w:rsidR="00325149" w:rsidRPr="00325149" w:rsidRDefault="00325149" w:rsidP="00325149">
      <w:pPr>
        <w:rPr>
          <w:b/>
          <w:bCs/>
        </w:rPr>
      </w:pPr>
      <w:r>
        <w:rPr>
          <w:b/>
          <w:bCs/>
        </w:rPr>
        <w:t xml:space="preserve">PERSONAL </w:t>
      </w:r>
      <w:r w:rsidRPr="00325149">
        <w:rPr>
          <w:b/>
          <w:bCs/>
        </w:rPr>
        <w:t xml:space="preserve">PROFILE                                                                                         </w:t>
      </w:r>
    </w:p>
    <w:p w14:paraId="0D3B4ADB" w14:textId="77777777" w:rsidR="00325149" w:rsidRPr="00325149" w:rsidRDefault="00325149" w:rsidP="00325149"/>
    <w:p w14:paraId="1A53E3A7" w14:textId="1FEB668B" w:rsidR="00325149" w:rsidRPr="00325149" w:rsidRDefault="00CA6A90" w:rsidP="00325149">
      <w:r>
        <w:t>Software Engineer with over 6</w:t>
      </w:r>
      <w:r w:rsidR="00325149" w:rsidRPr="00325149">
        <w:t xml:space="preserve"> </w:t>
      </w:r>
      <w:r w:rsidR="009E20D8" w:rsidRPr="00325149">
        <w:t>years’</w:t>
      </w:r>
      <w:r w:rsidR="00325149" w:rsidRPr="00325149">
        <w:t xml:space="preserve"> experience exposed to various platforms, languag</w:t>
      </w:r>
      <w:r w:rsidR="009E20D8">
        <w:t>es and</w:t>
      </w:r>
      <w:r w:rsidR="00325149" w:rsidRPr="00325149">
        <w:t xml:space="preserve"> design standards </w:t>
      </w:r>
      <w:r w:rsidR="009E20D8">
        <w:t>in teams of varying abilities</w:t>
      </w:r>
      <w:r w:rsidR="00325149" w:rsidRPr="00325149">
        <w:t xml:space="preserve">. Highly proficient in starting anew within large scale applications under own tuition and initiative. </w:t>
      </w:r>
      <w:r w:rsidR="00021F3D">
        <w:t>Proven ability to</w:t>
      </w:r>
      <w:r w:rsidR="00325149" w:rsidRPr="00325149">
        <w:t xml:space="preserve"> complete projects to the highest standard, with meticulous attention to detail and within agreed deadlines.</w:t>
      </w:r>
    </w:p>
    <w:p w14:paraId="1F513F88" w14:textId="77777777" w:rsidR="00325149" w:rsidRPr="00325149" w:rsidRDefault="00325149" w:rsidP="00325149"/>
    <w:p w14:paraId="7646DEEE" w14:textId="65704A9D" w:rsidR="00325149" w:rsidRPr="00325149" w:rsidRDefault="00325149" w:rsidP="00325149">
      <w:r w:rsidRPr="00325149">
        <w:rPr>
          <w:b/>
          <w:bCs/>
        </w:rPr>
        <w:t xml:space="preserve">PROFESSIONAL EXPERIENCE                                                                                                                                                                         </w:t>
      </w:r>
      <w:r w:rsidRPr="00325149">
        <w:t xml:space="preserve">                                                                                                                                                            </w:t>
      </w:r>
    </w:p>
    <w:p w14:paraId="24C99F7D" w14:textId="77777777" w:rsidR="009E20D8" w:rsidRDefault="009E20D8" w:rsidP="00325149">
      <w:pPr>
        <w:rPr>
          <w:b/>
          <w:bCs/>
        </w:rPr>
      </w:pPr>
    </w:p>
    <w:p w14:paraId="17E34042" w14:textId="77777777" w:rsidR="00325149" w:rsidRDefault="00325149" w:rsidP="00325149">
      <w:pPr>
        <w:rPr>
          <w:b/>
          <w:bCs/>
        </w:rPr>
      </w:pPr>
      <w:r w:rsidRPr="00325149">
        <w:rPr>
          <w:b/>
          <w:bCs/>
        </w:rPr>
        <w:t>Senior</w:t>
      </w:r>
      <w:r w:rsidR="00052C0F">
        <w:rPr>
          <w:b/>
          <w:bCs/>
        </w:rPr>
        <w:t xml:space="preserve"> </w:t>
      </w:r>
      <w:r w:rsidR="00CA6A90">
        <w:rPr>
          <w:b/>
          <w:bCs/>
        </w:rPr>
        <w:t>Application Engineer</w:t>
      </w:r>
      <w:r w:rsidR="00052C0F">
        <w:rPr>
          <w:b/>
          <w:bCs/>
        </w:rPr>
        <w:tab/>
      </w:r>
      <w:r w:rsidR="00052C0F">
        <w:rPr>
          <w:b/>
          <w:bCs/>
        </w:rPr>
        <w:tab/>
      </w:r>
      <w:r w:rsidR="00CA6A90">
        <w:rPr>
          <w:b/>
          <w:bCs/>
        </w:rPr>
        <w:t>Paddy Power</w:t>
      </w:r>
      <w:r w:rsidRPr="00325149">
        <w:rPr>
          <w:b/>
          <w:bCs/>
        </w:rPr>
        <w:tab/>
        <w:t xml:space="preserve"> </w:t>
      </w:r>
      <w:r w:rsidRPr="00325149">
        <w:rPr>
          <w:b/>
          <w:bCs/>
        </w:rPr>
        <w:tab/>
        <w:t xml:space="preserve">        </w:t>
      </w:r>
      <w:r w:rsidR="009200DE">
        <w:rPr>
          <w:b/>
          <w:bCs/>
        </w:rPr>
        <w:tab/>
      </w:r>
      <w:r w:rsidR="009200DE">
        <w:rPr>
          <w:b/>
          <w:bCs/>
        </w:rPr>
        <w:tab/>
      </w:r>
      <w:r w:rsidR="00CA6A90">
        <w:rPr>
          <w:b/>
          <w:bCs/>
        </w:rPr>
        <w:t>Jul 2013</w:t>
      </w:r>
      <w:r w:rsidRPr="00325149">
        <w:rPr>
          <w:b/>
          <w:bCs/>
        </w:rPr>
        <w:t xml:space="preserve"> – </w:t>
      </w:r>
      <w:r w:rsidR="005333CD">
        <w:rPr>
          <w:b/>
          <w:bCs/>
        </w:rPr>
        <w:t>Present</w:t>
      </w:r>
    </w:p>
    <w:p w14:paraId="0424D7C2" w14:textId="77777777" w:rsidR="009200DE" w:rsidRPr="009200DE" w:rsidRDefault="009200DE" w:rsidP="00325149">
      <w:pPr>
        <w:rPr>
          <w:bCs/>
        </w:rPr>
      </w:pPr>
      <w:r>
        <w:rPr>
          <w:bCs/>
        </w:rPr>
        <w:t xml:space="preserve">Worked across different teams mostly in a </w:t>
      </w:r>
      <w:r w:rsidR="00E926B9">
        <w:rPr>
          <w:bCs/>
        </w:rPr>
        <w:t>Kanban delivery model with focus on CI/CD. Acted as a mentor to junior members as well as participating in overall architectural design of projects.</w:t>
      </w:r>
    </w:p>
    <w:p w14:paraId="1475CE4C" w14:textId="0848BB80" w:rsidR="005333CD" w:rsidRDefault="005333CD" w:rsidP="00325149">
      <w:pPr>
        <w:numPr>
          <w:ilvl w:val="0"/>
          <w:numId w:val="13"/>
        </w:numPr>
      </w:pPr>
      <w:r>
        <w:t>Greenfield project to calculate event liability for PP trading team. Service oriented architecture with event sourcing and CQRS design to enable scalability when handling large amounts of data.</w:t>
      </w:r>
    </w:p>
    <w:p w14:paraId="1E01E3B1" w14:textId="2E225C3E" w:rsidR="009E20D8" w:rsidRDefault="009E20D8" w:rsidP="00325149">
      <w:pPr>
        <w:numPr>
          <w:ilvl w:val="0"/>
          <w:numId w:val="13"/>
        </w:numPr>
      </w:pPr>
      <w:r>
        <w:t>Worked on several middleware services as part of a scalability project within PP to remove core business logic from DB as well as to enable horizontal scaling</w:t>
      </w:r>
      <w:r w:rsidR="00413F1B">
        <w:t>.</w:t>
      </w:r>
    </w:p>
    <w:p w14:paraId="06780285" w14:textId="77777777" w:rsidR="00325149" w:rsidRDefault="001F14B2" w:rsidP="00325149">
      <w:pPr>
        <w:numPr>
          <w:ilvl w:val="0"/>
          <w:numId w:val="13"/>
        </w:numPr>
      </w:pPr>
      <w:r>
        <w:t>Project to convert DB log to event stream to decouple middleware business logic from source of truth data store.</w:t>
      </w:r>
    </w:p>
    <w:p w14:paraId="450551AD" w14:textId="77777777" w:rsidR="001F14B2" w:rsidRPr="00325149" w:rsidRDefault="001F14B2" w:rsidP="00325149">
      <w:pPr>
        <w:numPr>
          <w:ilvl w:val="0"/>
          <w:numId w:val="13"/>
        </w:numPr>
      </w:pPr>
      <w:r>
        <w:t>Internal tools platform for QA Test Automation and Performance Test Tooling.</w:t>
      </w:r>
    </w:p>
    <w:p w14:paraId="781B3DE0" w14:textId="77777777" w:rsidR="001F14B2" w:rsidRDefault="001F14B2" w:rsidP="00325149"/>
    <w:p w14:paraId="4821A705" w14:textId="77777777" w:rsidR="00325149" w:rsidRDefault="005A6FA3" w:rsidP="00325149">
      <w:r>
        <w:t xml:space="preserve">Technologies: </w:t>
      </w:r>
    </w:p>
    <w:p w14:paraId="4E115357" w14:textId="0A0A04C9" w:rsidR="001F14B2" w:rsidRDefault="001F14B2" w:rsidP="001F14B2">
      <w:pPr>
        <w:pStyle w:val="ListParagraph"/>
        <w:numPr>
          <w:ilvl w:val="0"/>
          <w:numId w:val="17"/>
        </w:numPr>
      </w:pPr>
      <w:r>
        <w:t xml:space="preserve">Scala, </w:t>
      </w:r>
      <w:proofErr w:type="spellStart"/>
      <w:r>
        <w:t>Akka</w:t>
      </w:r>
      <w:proofErr w:type="spellEnd"/>
      <w:r w:rsidR="00413F1B">
        <w:t xml:space="preserve"> (</w:t>
      </w:r>
      <w:proofErr w:type="spellStart"/>
      <w:r w:rsidR="00413F1B">
        <w:t>sharded</w:t>
      </w:r>
      <w:proofErr w:type="spellEnd"/>
      <w:r w:rsidR="00413F1B">
        <w:t xml:space="preserve"> cluster with Cassandra persistence), </w:t>
      </w:r>
      <w:proofErr w:type="spellStart"/>
      <w:r w:rsidR="00413F1B">
        <w:t>Scalatest</w:t>
      </w:r>
      <w:proofErr w:type="spellEnd"/>
    </w:p>
    <w:p w14:paraId="09B7195C" w14:textId="022AD87F" w:rsidR="009200DE" w:rsidRDefault="001F14B2" w:rsidP="009200DE">
      <w:pPr>
        <w:pStyle w:val="ListParagraph"/>
        <w:numPr>
          <w:ilvl w:val="0"/>
          <w:numId w:val="17"/>
        </w:numPr>
      </w:pPr>
      <w:r>
        <w:t>Java, Spring</w:t>
      </w:r>
      <w:r w:rsidR="00413F1B">
        <w:t xml:space="preserve"> (Boot, Batch, Integration)</w:t>
      </w:r>
      <w:r w:rsidR="00E926B9">
        <w:t>, JEE</w:t>
      </w:r>
      <w:r w:rsidR="00413F1B">
        <w:t>, Diffusion</w:t>
      </w:r>
    </w:p>
    <w:p w14:paraId="77397F80" w14:textId="73DD4E8D" w:rsidR="00413F1B" w:rsidRDefault="00413F1B" w:rsidP="009200DE">
      <w:pPr>
        <w:pStyle w:val="ListParagraph"/>
        <w:numPr>
          <w:ilvl w:val="0"/>
          <w:numId w:val="17"/>
        </w:numPr>
      </w:pPr>
      <w:r>
        <w:t>Groovy Spock</w:t>
      </w:r>
    </w:p>
    <w:p w14:paraId="50548F59" w14:textId="2C6A6DFB" w:rsidR="00E926B9" w:rsidRDefault="00413F1B" w:rsidP="009200DE">
      <w:pPr>
        <w:pStyle w:val="ListParagraph"/>
        <w:numPr>
          <w:ilvl w:val="0"/>
          <w:numId w:val="17"/>
        </w:numPr>
      </w:pPr>
      <w:proofErr w:type="spellStart"/>
      <w:r>
        <w:t>AngularJS</w:t>
      </w:r>
      <w:proofErr w:type="spellEnd"/>
      <w:r>
        <w:t xml:space="preserve">, </w:t>
      </w:r>
      <w:proofErr w:type="spellStart"/>
      <w:r>
        <w:t>NodeJS</w:t>
      </w:r>
      <w:proofErr w:type="spellEnd"/>
    </w:p>
    <w:p w14:paraId="570C3A9F" w14:textId="6E0F8BBA" w:rsidR="00325149" w:rsidRDefault="001F14B2" w:rsidP="00325149">
      <w:pPr>
        <w:pStyle w:val="ListParagraph"/>
        <w:numPr>
          <w:ilvl w:val="0"/>
          <w:numId w:val="17"/>
        </w:numPr>
      </w:pPr>
      <w:r>
        <w:t xml:space="preserve">Informix, </w:t>
      </w:r>
      <w:r w:rsidR="009E20D8">
        <w:t xml:space="preserve">Cassandra, </w:t>
      </w:r>
      <w:r>
        <w:t xml:space="preserve">MySQL,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WildFly</w:t>
      </w:r>
      <w:proofErr w:type="spellEnd"/>
      <w:r w:rsidR="009200DE">
        <w:t>, Tomcat</w:t>
      </w:r>
    </w:p>
    <w:p w14:paraId="0B31D82E" w14:textId="77777777" w:rsidR="009200DE" w:rsidRPr="00325149" w:rsidRDefault="009200DE" w:rsidP="00325149"/>
    <w:p w14:paraId="123F1E34" w14:textId="77777777" w:rsidR="00325149" w:rsidRDefault="00325149" w:rsidP="00325149">
      <w:pPr>
        <w:rPr>
          <w:b/>
          <w:bCs/>
        </w:rPr>
      </w:pPr>
      <w:r w:rsidRPr="00325149">
        <w:rPr>
          <w:b/>
          <w:bCs/>
        </w:rPr>
        <w:t>Software Engineer</w:t>
      </w:r>
      <w:r w:rsidR="009200DE">
        <w:rPr>
          <w:b/>
          <w:bCs/>
        </w:rPr>
        <w:tab/>
      </w:r>
      <w:r w:rsidR="009200DE">
        <w:rPr>
          <w:b/>
          <w:bCs/>
        </w:rPr>
        <w:tab/>
      </w:r>
      <w:r w:rsidR="009200DE">
        <w:rPr>
          <w:b/>
          <w:bCs/>
        </w:rPr>
        <w:tab/>
        <w:t>Dell</w:t>
      </w:r>
      <w:r w:rsidR="009200DE">
        <w:rPr>
          <w:b/>
          <w:bCs/>
        </w:rPr>
        <w:tab/>
      </w:r>
      <w:r w:rsidR="009200DE">
        <w:rPr>
          <w:b/>
          <w:bCs/>
        </w:rPr>
        <w:tab/>
      </w:r>
      <w:r w:rsidR="009200DE">
        <w:rPr>
          <w:b/>
          <w:bCs/>
        </w:rPr>
        <w:tab/>
        <w:t xml:space="preserve">       </w:t>
      </w:r>
      <w:r w:rsidR="009200DE">
        <w:rPr>
          <w:b/>
          <w:bCs/>
        </w:rPr>
        <w:tab/>
      </w:r>
      <w:r w:rsidR="009200DE">
        <w:rPr>
          <w:b/>
          <w:bCs/>
        </w:rPr>
        <w:tab/>
      </w:r>
      <w:r w:rsidRPr="00325149">
        <w:rPr>
          <w:b/>
          <w:bCs/>
        </w:rPr>
        <w:t xml:space="preserve">Oct </w:t>
      </w:r>
      <w:r w:rsidR="009200DE">
        <w:rPr>
          <w:b/>
          <w:bCs/>
        </w:rPr>
        <w:t>2011</w:t>
      </w:r>
      <w:r w:rsidRPr="00325149">
        <w:rPr>
          <w:b/>
          <w:bCs/>
        </w:rPr>
        <w:t xml:space="preserve"> – </w:t>
      </w:r>
      <w:r w:rsidR="009200DE">
        <w:rPr>
          <w:b/>
          <w:bCs/>
        </w:rPr>
        <w:t>Jun 2013</w:t>
      </w:r>
    </w:p>
    <w:p w14:paraId="1A765AEE" w14:textId="77777777" w:rsidR="00E926B9" w:rsidRPr="00E926B9" w:rsidRDefault="00E926B9" w:rsidP="00325149">
      <w:pPr>
        <w:rPr>
          <w:bCs/>
        </w:rPr>
      </w:pPr>
      <w:r>
        <w:rPr>
          <w:bCs/>
        </w:rPr>
        <w:t>Worked as a Software Engineer in Test with a focus on driving automation within the QA team for the new Cloud R&amp;D department. Focus on upskilling manual QA team members to enable writing of automated tests in Java using custom framework.</w:t>
      </w:r>
    </w:p>
    <w:p w14:paraId="498B0C1D" w14:textId="77777777" w:rsidR="00325149" w:rsidRPr="00325149" w:rsidRDefault="009200DE" w:rsidP="00325149">
      <w:pPr>
        <w:numPr>
          <w:ilvl w:val="0"/>
          <w:numId w:val="13"/>
        </w:numPr>
        <w:tabs>
          <w:tab w:val="left" w:pos="720"/>
        </w:tabs>
      </w:pPr>
      <w:r>
        <w:t xml:space="preserve">Built a Test Automation orchestration platform for Dells </w:t>
      </w:r>
      <w:proofErr w:type="spellStart"/>
      <w:r>
        <w:t>OpenStack</w:t>
      </w:r>
      <w:proofErr w:type="spellEnd"/>
      <w:r>
        <w:t xml:space="preserve"> cloud offering</w:t>
      </w:r>
      <w:r w:rsidR="00325149" w:rsidRPr="00325149">
        <w:t>.</w:t>
      </w:r>
    </w:p>
    <w:p w14:paraId="765CA274" w14:textId="77777777" w:rsidR="00325149" w:rsidRPr="00325149" w:rsidRDefault="009200DE" w:rsidP="00325149">
      <w:pPr>
        <w:numPr>
          <w:ilvl w:val="0"/>
          <w:numId w:val="13"/>
        </w:numPr>
        <w:tabs>
          <w:tab w:val="left" w:pos="720"/>
        </w:tabs>
      </w:pPr>
      <w:r>
        <w:t>vSphere admin for test environments</w:t>
      </w:r>
    </w:p>
    <w:p w14:paraId="5AD127E3" w14:textId="77777777" w:rsidR="00325149" w:rsidRPr="00325149" w:rsidRDefault="00325149" w:rsidP="00325149">
      <w:pPr>
        <w:tabs>
          <w:tab w:val="left" w:pos="720"/>
        </w:tabs>
        <w:ind w:left="720"/>
      </w:pPr>
    </w:p>
    <w:p w14:paraId="24F41119" w14:textId="77777777" w:rsidR="005A6FA3" w:rsidRDefault="0004220D" w:rsidP="005A6FA3">
      <w:r>
        <w:t>Technologies</w:t>
      </w:r>
      <w:r w:rsidR="005A6FA3">
        <w:t xml:space="preserve">: </w:t>
      </w:r>
    </w:p>
    <w:p w14:paraId="4240B98F" w14:textId="77777777" w:rsidR="009200DE" w:rsidRDefault="009200DE" w:rsidP="009200DE">
      <w:pPr>
        <w:pStyle w:val="ListParagraph"/>
        <w:numPr>
          <w:ilvl w:val="0"/>
          <w:numId w:val="18"/>
        </w:numPr>
      </w:pPr>
      <w:r>
        <w:t xml:space="preserve">Java, </w:t>
      </w:r>
      <w:proofErr w:type="spellStart"/>
      <w:r>
        <w:t>Vaadin</w:t>
      </w:r>
      <w:proofErr w:type="spellEnd"/>
      <w:r>
        <w:t xml:space="preserve">, </w:t>
      </w:r>
      <w:proofErr w:type="spellStart"/>
      <w:r>
        <w:t>JBehave</w:t>
      </w:r>
      <w:proofErr w:type="spellEnd"/>
    </w:p>
    <w:p w14:paraId="481B75BF" w14:textId="77777777" w:rsidR="00325149" w:rsidRDefault="009200DE" w:rsidP="00325149">
      <w:pPr>
        <w:pStyle w:val="ListParagraph"/>
        <w:numPr>
          <w:ilvl w:val="0"/>
          <w:numId w:val="18"/>
        </w:numPr>
      </w:pPr>
      <w:r>
        <w:t>vSphere, Windows/Linux automation</w:t>
      </w:r>
    </w:p>
    <w:p w14:paraId="6080EF36" w14:textId="77777777" w:rsidR="009200DE" w:rsidRPr="00325149" w:rsidRDefault="009200DE" w:rsidP="00325149"/>
    <w:p w14:paraId="4D65C7C1" w14:textId="77777777" w:rsidR="00F32EFD" w:rsidRDefault="00E926B9" w:rsidP="00F32EFD">
      <w:pPr>
        <w:rPr>
          <w:b/>
          <w:bCs/>
          <w:vertAlign w:val="superscript"/>
        </w:rPr>
      </w:pPr>
      <w:r>
        <w:rPr>
          <w:b/>
          <w:bCs/>
        </w:rPr>
        <w:t>Test Automation</w:t>
      </w:r>
      <w:r w:rsidR="00325149" w:rsidRPr="00325149">
        <w:rPr>
          <w:b/>
          <w:bCs/>
        </w:rPr>
        <w:t xml:space="preserve"> Engineer</w:t>
      </w:r>
      <w:r>
        <w:rPr>
          <w:b/>
          <w:bCs/>
        </w:rPr>
        <w:tab/>
      </w:r>
      <w:r>
        <w:rPr>
          <w:b/>
          <w:bCs/>
        </w:rPr>
        <w:tab/>
      </w:r>
      <w:r w:rsidR="009200DE">
        <w:rPr>
          <w:b/>
          <w:bCs/>
        </w:rPr>
        <w:t>Pocket Kings</w:t>
      </w:r>
      <w:r w:rsidR="00325149" w:rsidRPr="00325149">
        <w:rPr>
          <w:b/>
          <w:bCs/>
        </w:rPr>
        <w:tab/>
        <w:t xml:space="preserve"> </w:t>
      </w:r>
      <w:r w:rsidR="00325149" w:rsidRPr="00325149">
        <w:rPr>
          <w:b/>
          <w:bCs/>
        </w:rPr>
        <w:tab/>
      </w:r>
      <w:r w:rsidR="00325149" w:rsidRPr="00325149">
        <w:rPr>
          <w:b/>
          <w:bCs/>
        </w:rPr>
        <w:tab/>
        <w:t xml:space="preserve">     </w:t>
      </w:r>
      <w:r w:rsidR="009200DE">
        <w:rPr>
          <w:b/>
          <w:bCs/>
        </w:rPr>
        <w:tab/>
        <w:t>Jul</w:t>
      </w:r>
      <w:r w:rsidR="00325149" w:rsidRPr="00325149">
        <w:rPr>
          <w:b/>
          <w:bCs/>
        </w:rPr>
        <w:t xml:space="preserve"> 20</w:t>
      </w:r>
      <w:r w:rsidR="009200DE">
        <w:rPr>
          <w:b/>
          <w:bCs/>
        </w:rPr>
        <w:t>10</w:t>
      </w:r>
      <w:r w:rsidR="00325149" w:rsidRPr="00325149">
        <w:rPr>
          <w:b/>
          <w:bCs/>
        </w:rPr>
        <w:t xml:space="preserve"> – Oct </w:t>
      </w:r>
      <w:r w:rsidR="009200DE">
        <w:rPr>
          <w:b/>
          <w:bCs/>
        </w:rPr>
        <w:t>2011</w:t>
      </w:r>
      <w:r w:rsidR="00325149" w:rsidRPr="00325149">
        <w:rPr>
          <w:b/>
          <w:bCs/>
        </w:rPr>
        <w:t xml:space="preserve"> </w:t>
      </w:r>
    </w:p>
    <w:p w14:paraId="54AD087C" w14:textId="77777777" w:rsidR="00325149" w:rsidRPr="00325149" w:rsidRDefault="00E926B9" w:rsidP="00F32EFD">
      <w:r>
        <w:t xml:space="preserve">Joined as a junior automation engineer into the QA department, moving into the senior position within the team after the senior engineer left. </w:t>
      </w:r>
      <w:r w:rsidR="0004220D">
        <w:t>Responsibility for delivering test scripts as well as execution environment across a VM farm.</w:t>
      </w:r>
    </w:p>
    <w:p w14:paraId="0D2B60EE" w14:textId="77777777" w:rsidR="00325149" w:rsidRPr="00325149" w:rsidRDefault="0004220D" w:rsidP="00325149">
      <w:pPr>
        <w:numPr>
          <w:ilvl w:val="0"/>
          <w:numId w:val="13"/>
        </w:numPr>
        <w:tabs>
          <w:tab w:val="left" w:pos="720"/>
        </w:tabs>
      </w:pPr>
      <w:r>
        <w:t xml:space="preserve">Scripting test case for </w:t>
      </w:r>
      <w:proofErr w:type="spellStart"/>
      <w:r>
        <w:t>Qt</w:t>
      </w:r>
      <w:proofErr w:type="spellEnd"/>
      <w:r>
        <w:t xml:space="preserve"> based desktop client for online poker client.</w:t>
      </w:r>
    </w:p>
    <w:p w14:paraId="543242CE" w14:textId="77777777" w:rsidR="00325149" w:rsidRDefault="0004220D" w:rsidP="00325149">
      <w:pPr>
        <w:numPr>
          <w:ilvl w:val="0"/>
          <w:numId w:val="13"/>
        </w:numPr>
        <w:tabs>
          <w:tab w:val="left" w:pos="720"/>
        </w:tabs>
      </w:pPr>
      <w:r>
        <w:t>Maintenance of web based test management system</w:t>
      </w:r>
    </w:p>
    <w:p w14:paraId="2739C974" w14:textId="77777777" w:rsidR="0004220D" w:rsidRDefault="0004220D" w:rsidP="00325149">
      <w:pPr>
        <w:numPr>
          <w:ilvl w:val="0"/>
          <w:numId w:val="13"/>
        </w:numPr>
        <w:tabs>
          <w:tab w:val="left" w:pos="720"/>
        </w:tabs>
      </w:pPr>
      <w:r>
        <w:t>Lead the drive to upskill QA team to write their own automated acceptance tests</w:t>
      </w:r>
    </w:p>
    <w:p w14:paraId="6EF24134" w14:textId="77777777" w:rsidR="00F32EFD" w:rsidRDefault="00F32EFD" w:rsidP="00F32EFD"/>
    <w:p w14:paraId="5EBC4E77" w14:textId="77777777" w:rsidR="0004220D" w:rsidRDefault="0004220D" w:rsidP="005A6FA3">
      <w:r>
        <w:t>Technologies</w:t>
      </w:r>
      <w:r w:rsidR="005A6FA3">
        <w:t>:</w:t>
      </w:r>
    </w:p>
    <w:p w14:paraId="791B1EB1" w14:textId="77777777" w:rsidR="005A6FA3" w:rsidRDefault="0004220D" w:rsidP="0004220D">
      <w:pPr>
        <w:pStyle w:val="ListParagraph"/>
        <w:numPr>
          <w:ilvl w:val="0"/>
          <w:numId w:val="19"/>
        </w:numPr>
      </w:pPr>
      <w:r>
        <w:t>Python, Squish Automation tool</w:t>
      </w:r>
    </w:p>
    <w:p w14:paraId="207568FC" w14:textId="77777777" w:rsidR="0004220D" w:rsidRPr="00325149" w:rsidRDefault="0004220D" w:rsidP="0004220D">
      <w:pPr>
        <w:pStyle w:val="ListParagraph"/>
        <w:numPr>
          <w:ilvl w:val="0"/>
          <w:numId w:val="19"/>
        </w:numPr>
      </w:pPr>
      <w:r>
        <w:t>PHP, Perl for automation management tool</w:t>
      </w:r>
    </w:p>
    <w:p w14:paraId="5349489D" w14:textId="77777777" w:rsidR="0004220D" w:rsidRDefault="0004220D" w:rsidP="00325149"/>
    <w:p w14:paraId="261A0BA4" w14:textId="77777777" w:rsidR="009E20D8" w:rsidRDefault="009E20D8">
      <w:pPr>
        <w:rPr>
          <w:b/>
        </w:rPr>
      </w:pPr>
      <w:r>
        <w:rPr>
          <w:b/>
        </w:rPr>
        <w:br w:type="page"/>
      </w:r>
    </w:p>
    <w:p w14:paraId="3D738A4C" w14:textId="40A21C07" w:rsidR="00325149" w:rsidRPr="00325149" w:rsidRDefault="00325149" w:rsidP="00325149">
      <w:pPr>
        <w:rPr>
          <w:b/>
        </w:rPr>
      </w:pPr>
      <w:r>
        <w:rPr>
          <w:b/>
        </w:rPr>
        <w:lastRenderedPageBreak/>
        <w:t xml:space="preserve">TECHNICAL </w:t>
      </w:r>
      <w:r w:rsidRPr="00325149">
        <w:rPr>
          <w:b/>
        </w:rPr>
        <w:t xml:space="preserve">SKILLS                                                                                           </w:t>
      </w:r>
    </w:p>
    <w:p w14:paraId="148D6898" w14:textId="77777777" w:rsidR="00325149" w:rsidRPr="00325149" w:rsidRDefault="00325149" w:rsidP="00325149"/>
    <w:p w14:paraId="0FF240AD" w14:textId="77777777" w:rsidR="003C51BB" w:rsidRDefault="003C51BB" w:rsidP="00325149">
      <w:r>
        <w:t>Language:</w:t>
      </w:r>
    </w:p>
    <w:p w14:paraId="5BA7DBD4" w14:textId="25A78F34" w:rsidR="003C51BB" w:rsidRDefault="003C51BB" w:rsidP="003C51BB">
      <w:pPr>
        <w:ind w:firstLine="720"/>
      </w:pPr>
      <w:r>
        <w:t>Scala; Java; Groovy;</w:t>
      </w:r>
      <w:r w:rsidR="004634A9">
        <w:t xml:space="preserve"> </w:t>
      </w:r>
      <w:r>
        <w:t>SQL</w:t>
      </w:r>
      <w:r w:rsidR="004634A9">
        <w:t>;</w:t>
      </w:r>
      <w:r>
        <w:t xml:space="preserve"> JavaScript</w:t>
      </w:r>
      <w:r w:rsidR="004634A9">
        <w:t>;</w:t>
      </w:r>
      <w:r>
        <w:t xml:space="preserve"> </w:t>
      </w:r>
      <w:r w:rsidR="004634A9">
        <w:t>Python</w:t>
      </w:r>
      <w:r w:rsidR="004634A9">
        <w:t xml:space="preserve">; </w:t>
      </w:r>
      <w:r>
        <w:t>Rust</w:t>
      </w:r>
    </w:p>
    <w:p w14:paraId="51A92995" w14:textId="77777777" w:rsidR="003C51BB" w:rsidRDefault="003C51BB" w:rsidP="003C51BB">
      <w:r>
        <w:t>Framework:</w:t>
      </w:r>
    </w:p>
    <w:p w14:paraId="61AD239A" w14:textId="21B2B70D" w:rsidR="003C51BB" w:rsidRDefault="003C51BB" w:rsidP="003C51BB">
      <w:pPr>
        <w:ind w:firstLine="720"/>
      </w:pPr>
      <w:proofErr w:type="spellStart"/>
      <w:r>
        <w:t>Akka</w:t>
      </w:r>
      <w:proofErr w:type="spellEnd"/>
      <w:r w:rsidR="00E251D9">
        <w:t xml:space="preserve"> (Cluster, </w:t>
      </w:r>
      <w:proofErr w:type="spellStart"/>
      <w:r w:rsidR="00E251D9">
        <w:t>Sharding</w:t>
      </w:r>
      <w:proofErr w:type="spellEnd"/>
      <w:r w:rsidR="00E251D9">
        <w:t>, Persistence)</w:t>
      </w:r>
      <w:r>
        <w:t xml:space="preserve">; Spring (Boot, Batch, Integration); </w:t>
      </w:r>
      <w:r w:rsidR="009E20D8">
        <w:t xml:space="preserve">JEE; </w:t>
      </w:r>
      <w:proofErr w:type="spellStart"/>
      <w:r>
        <w:t>Dropwizard</w:t>
      </w:r>
      <w:proofErr w:type="spellEnd"/>
      <w:r>
        <w:t xml:space="preserve">; </w:t>
      </w:r>
      <w:proofErr w:type="spellStart"/>
      <w:r>
        <w:t>AngularJS</w:t>
      </w:r>
      <w:proofErr w:type="spellEnd"/>
      <w:r>
        <w:t>;</w:t>
      </w:r>
    </w:p>
    <w:p w14:paraId="4A3BA90E" w14:textId="77777777" w:rsidR="003C51BB" w:rsidRDefault="003C51BB" w:rsidP="003C51BB">
      <w:r>
        <w:t>Database:</w:t>
      </w:r>
    </w:p>
    <w:p w14:paraId="6DD15D51" w14:textId="77777777" w:rsidR="003C51BB" w:rsidRDefault="003C51BB" w:rsidP="003C51BB">
      <w:r>
        <w:tab/>
        <w:t>Cassandra; Informix; MySQL/</w:t>
      </w:r>
      <w:proofErr w:type="spellStart"/>
      <w:r>
        <w:t>MariaDB</w:t>
      </w:r>
      <w:proofErr w:type="spellEnd"/>
    </w:p>
    <w:p w14:paraId="13F5E776" w14:textId="77777777" w:rsidR="002752E4" w:rsidRDefault="002752E4" w:rsidP="003C51BB">
      <w:r>
        <w:t>Container:</w:t>
      </w:r>
    </w:p>
    <w:p w14:paraId="5BBD573B" w14:textId="60253B32" w:rsidR="002752E4" w:rsidRDefault="002752E4" w:rsidP="003C51BB">
      <w:r>
        <w:tab/>
        <w:t xml:space="preserve">Tomcat; </w:t>
      </w:r>
      <w:proofErr w:type="spellStart"/>
      <w:r>
        <w:t>WildFly</w:t>
      </w:r>
      <w:proofErr w:type="spellEnd"/>
      <w:r w:rsidR="00E251D9">
        <w:t>; Diffusion</w:t>
      </w:r>
    </w:p>
    <w:p w14:paraId="09C86993" w14:textId="77777777" w:rsidR="002752E4" w:rsidRDefault="002752E4" w:rsidP="003C51BB">
      <w:r>
        <w:t>Message Bus:</w:t>
      </w:r>
    </w:p>
    <w:p w14:paraId="6886D888" w14:textId="77777777" w:rsidR="002752E4" w:rsidRDefault="002752E4" w:rsidP="003C51BB">
      <w:r>
        <w:tab/>
      </w:r>
      <w:proofErr w:type="spellStart"/>
      <w:r>
        <w:t>RabbitMQ</w:t>
      </w:r>
      <w:proofErr w:type="spellEnd"/>
      <w:r>
        <w:t>; Kafka</w:t>
      </w:r>
    </w:p>
    <w:p w14:paraId="182DD916" w14:textId="77777777" w:rsidR="002752E4" w:rsidRDefault="002752E4" w:rsidP="003C51BB">
      <w:r>
        <w:t>Build:</w:t>
      </w:r>
    </w:p>
    <w:p w14:paraId="31EDE840" w14:textId="0F5CE654" w:rsidR="002752E4" w:rsidRDefault="002752E4" w:rsidP="003C51BB">
      <w:r>
        <w:tab/>
        <w:t>Maven</w:t>
      </w:r>
      <w:r w:rsidR="00E251D9">
        <w:t xml:space="preserve">; SBT; </w:t>
      </w:r>
      <w:proofErr w:type="spellStart"/>
      <w:r w:rsidR="00E251D9">
        <w:t>Gradle</w:t>
      </w:r>
      <w:proofErr w:type="spellEnd"/>
    </w:p>
    <w:p w14:paraId="0EF3AF20" w14:textId="77777777" w:rsidR="00325149" w:rsidRPr="00325149" w:rsidRDefault="00325149" w:rsidP="00325149">
      <w:pPr>
        <w:rPr>
          <w:i/>
          <w:iCs/>
        </w:rPr>
      </w:pPr>
    </w:p>
    <w:p w14:paraId="35922A3B" w14:textId="77777777" w:rsidR="00325149" w:rsidRPr="00325149" w:rsidRDefault="00325149" w:rsidP="00325149"/>
    <w:p w14:paraId="436AD779" w14:textId="77777777" w:rsidR="00325149" w:rsidRPr="00325149" w:rsidRDefault="002752E4" w:rsidP="00325149">
      <w:r>
        <w:t>Excellent interpersonal skills, dealing</w:t>
      </w:r>
      <w:r w:rsidR="00325149" w:rsidRPr="00325149">
        <w:t xml:space="preserve"> with both local and international c</w:t>
      </w:r>
      <w:r>
        <w:t>olleagues on a daily basis.</w:t>
      </w:r>
      <w:r w:rsidR="00325149" w:rsidRPr="00325149">
        <w:t xml:space="preserve"> </w:t>
      </w:r>
      <w:r>
        <w:t>Mentoring skills for junior members</w:t>
      </w:r>
      <w:r w:rsidR="00325149" w:rsidRPr="00325149">
        <w:t xml:space="preserve">. Effective team player from having worked within </w:t>
      </w:r>
      <w:r>
        <w:t>numerous teams throughout career</w:t>
      </w:r>
      <w:r w:rsidR="00325149" w:rsidRPr="00325149">
        <w:t>.</w:t>
      </w:r>
    </w:p>
    <w:p w14:paraId="74D92614" w14:textId="77777777" w:rsidR="00325149" w:rsidRPr="00325149" w:rsidRDefault="00325149" w:rsidP="00325149"/>
    <w:p w14:paraId="4996C766" w14:textId="77777777" w:rsidR="00325149" w:rsidRPr="00325149" w:rsidRDefault="00325149" w:rsidP="00325149"/>
    <w:p w14:paraId="386C70E4" w14:textId="77777777" w:rsidR="00325149" w:rsidRPr="00325149" w:rsidRDefault="00325149" w:rsidP="00325149">
      <w:r w:rsidRPr="00325149">
        <w:rPr>
          <w:b/>
          <w:bCs/>
        </w:rPr>
        <w:t>EDUCATION &amp; TRAINING</w:t>
      </w:r>
      <w:r w:rsidRPr="00325149">
        <w:t xml:space="preserve">.                                                                                                                                      </w:t>
      </w:r>
    </w:p>
    <w:p w14:paraId="3333B6B1" w14:textId="77777777" w:rsidR="00325149" w:rsidRPr="00325149" w:rsidRDefault="00325149" w:rsidP="00325149"/>
    <w:p w14:paraId="61F4724D" w14:textId="63FDE61A" w:rsidR="00325149" w:rsidRPr="00325149" w:rsidRDefault="0004220D" w:rsidP="00325149">
      <w:r>
        <w:t>BEng</w:t>
      </w:r>
      <w:r w:rsidR="00325149" w:rsidRPr="00325149">
        <w:t xml:space="preserve">. in </w:t>
      </w:r>
      <w:r>
        <w:t>Computer Engineering</w:t>
      </w:r>
      <w:r w:rsidR="00413F1B">
        <w:t xml:space="preserve"> from NUI </w:t>
      </w:r>
      <w:proofErr w:type="spellStart"/>
      <w:r w:rsidR="00413F1B">
        <w:t>Maynooth</w:t>
      </w:r>
      <w:proofErr w:type="spellEnd"/>
      <w:r w:rsidR="00325149" w:rsidRPr="00325149">
        <w:rPr>
          <w:i/>
          <w:iCs/>
        </w:rPr>
        <w:t xml:space="preserve"> </w:t>
      </w:r>
      <w:r w:rsidR="00325149" w:rsidRPr="00325149">
        <w:t xml:space="preserve">            </w:t>
      </w:r>
      <w:r w:rsidR="00325149" w:rsidRPr="00325149">
        <w:tab/>
      </w:r>
      <w:r w:rsidR="00325149" w:rsidRPr="00325149">
        <w:tab/>
      </w:r>
      <w:r>
        <w:t>2004 – 2007</w:t>
      </w:r>
      <w:r w:rsidR="00325149" w:rsidRPr="00325149">
        <w:t xml:space="preserve"> </w:t>
      </w:r>
    </w:p>
    <w:p w14:paraId="468CD810" w14:textId="6E44FD19" w:rsidR="00413F1B" w:rsidRDefault="0004220D" w:rsidP="00413F1B">
      <w:pPr>
        <w:numPr>
          <w:ilvl w:val="0"/>
          <w:numId w:val="16"/>
        </w:numPr>
        <w:rPr>
          <w:i/>
          <w:iCs/>
        </w:rPr>
      </w:pPr>
      <w:r>
        <w:rPr>
          <w:i/>
          <w:iCs/>
        </w:rPr>
        <w:t>Research methods to handle network jitter in peer to peer gaming algorithms</w:t>
      </w:r>
    </w:p>
    <w:p w14:paraId="2DCC6227" w14:textId="77777777" w:rsidR="009907EB" w:rsidRDefault="009907EB" w:rsidP="00E251D9">
      <w:pPr>
        <w:rPr>
          <w:iCs/>
        </w:rPr>
      </w:pPr>
    </w:p>
    <w:p w14:paraId="7F856AB7" w14:textId="3C5BEE29" w:rsidR="009907EB" w:rsidRDefault="009907EB" w:rsidP="00E251D9">
      <w:pPr>
        <w:rPr>
          <w:iCs/>
        </w:rPr>
      </w:pPr>
      <w:r>
        <w:rPr>
          <w:iCs/>
        </w:rPr>
        <w:t>Published Articles:</w:t>
      </w:r>
    </w:p>
    <w:p w14:paraId="0152D06B" w14:textId="14DE420B" w:rsidR="00325149" w:rsidRPr="009907EB" w:rsidRDefault="004D26AA" w:rsidP="00325149">
      <w:pPr>
        <w:rPr>
          <w:iCs/>
        </w:rPr>
      </w:pPr>
      <w:hyperlink r:id="rId10" w:history="1">
        <w:r w:rsidR="00E251D9" w:rsidRPr="00C7731E">
          <w:rPr>
            <w:rStyle w:val="Hyperlink"/>
            <w:iCs/>
          </w:rPr>
          <w:t>http://digital-library.theiet.org/content/conferences/10.1049/cp_20070682</w:t>
        </w:r>
      </w:hyperlink>
    </w:p>
    <w:p w14:paraId="61125257" w14:textId="77777777" w:rsidR="00325149" w:rsidRPr="00325149" w:rsidRDefault="00325149" w:rsidP="00325149"/>
    <w:p w14:paraId="16EDB9A9" w14:textId="77777777" w:rsidR="00325149" w:rsidRPr="00325149" w:rsidRDefault="00325149" w:rsidP="00325149"/>
    <w:p w14:paraId="2A1A1DC6" w14:textId="2D986B9A" w:rsidR="00325149" w:rsidRPr="00325149" w:rsidRDefault="00325149" w:rsidP="00325149">
      <w:r w:rsidRPr="00325149">
        <w:rPr>
          <w:b/>
          <w:bCs/>
        </w:rPr>
        <w:t>INTERESTS</w:t>
      </w:r>
      <w:r w:rsidRPr="00325149">
        <w:t xml:space="preserve">.                                                                                             </w:t>
      </w:r>
    </w:p>
    <w:p w14:paraId="46F50926" w14:textId="77777777" w:rsidR="00325149" w:rsidRDefault="00DE1136" w:rsidP="00325149">
      <w:pPr>
        <w:numPr>
          <w:ilvl w:val="0"/>
          <w:numId w:val="15"/>
        </w:numPr>
        <w:tabs>
          <w:tab w:val="left" w:pos="720"/>
        </w:tabs>
      </w:pPr>
      <w:r>
        <w:t>Dedicated Husband and Father</w:t>
      </w:r>
    </w:p>
    <w:p w14:paraId="416CD6F0" w14:textId="77777777" w:rsidR="00325149" w:rsidRDefault="00DE1136" w:rsidP="00325149">
      <w:pPr>
        <w:numPr>
          <w:ilvl w:val="0"/>
          <w:numId w:val="15"/>
        </w:numPr>
        <w:tabs>
          <w:tab w:val="left" w:pos="720"/>
        </w:tabs>
      </w:pPr>
      <w:r>
        <w:t xml:space="preserve">Home Brewer (2015 </w:t>
      </w:r>
      <w:proofErr w:type="spellStart"/>
      <w:r>
        <w:t>Smythwicks</w:t>
      </w:r>
      <w:proofErr w:type="spellEnd"/>
      <w:r>
        <w:t xml:space="preserve"> Homebrew Champion)</w:t>
      </w:r>
    </w:p>
    <w:p w14:paraId="077E90C1" w14:textId="053D225F" w:rsidR="005A6FA3" w:rsidRDefault="00DE1136" w:rsidP="00325149">
      <w:pPr>
        <w:numPr>
          <w:ilvl w:val="0"/>
          <w:numId w:val="15"/>
        </w:numPr>
        <w:tabs>
          <w:tab w:val="left" w:pos="720"/>
        </w:tabs>
      </w:pPr>
      <w:r>
        <w:t xml:space="preserve">Open Source </w:t>
      </w:r>
      <w:r w:rsidR="009E20D8">
        <w:t>Enthusiast</w:t>
      </w:r>
      <w:r>
        <w:t xml:space="preserve"> (contributor to Firefox, </w:t>
      </w:r>
      <w:proofErr w:type="spellStart"/>
      <w:r>
        <w:t>Akka</w:t>
      </w:r>
      <w:proofErr w:type="spellEnd"/>
      <w:r>
        <w:t>, amongst others)</w:t>
      </w:r>
    </w:p>
    <w:p w14:paraId="56059DBF" w14:textId="4162465B" w:rsidR="00E251D9" w:rsidRPr="00325149" w:rsidRDefault="00E251D9" w:rsidP="00E251D9">
      <w:pPr>
        <w:numPr>
          <w:ilvl w:val="0"/>
          <w:numId w:val="15"/>
        </w:numPr>
        <w:tabs>
          <w:tab w:val="left" w:pos="720"/>
        </w:tabs>
      </w:pPr>
      <w:r>
        <w:t xml:space="preserve">Studying Mandarin and </w:t>
      </w:r>
      <w:proofErr w:type="spellStart"/>
      <w:r>
        <w:t>Gaelige</w:t>
      </w:r>
      <w:proofErr w:type="spellEnd"/>
    </w:p>
    <w:p w14:paraId="622AAA5B" w14:textId="77777777" w:rsidR="00E251D9" w:rsidRPr="00325149" w:rsidRDefault="00E251D9" w:rsidP="00E251D9">
      <w:pPr>
        <w:numPr>
          <w:ilvl w:val="0"/>
          <w:numId w:val="15"/>
        </w:numPr>
        <w:tabs>
          <w:tab w:val="left" w:pos="720"/>
        </w:tabs>
      </w:pPr>
      <w:r>
        <w:t>Ireland and St. Patricks Athletic fan</w:t>
      </w:r>
    </w:p>
    <w:p w14:paraId="1D83EE3E" w14:textId="45E2847F" w:rsidR="00325149" w:rsidRDefault="00DE1136" w:rsidP="00325149">
      <w:pPr>
        <w:numPr>
          <w:ilvl w:val="0"/>
          <w:numId w:val="15"/>
        </w:numPr>
        <w:tabs>
          <w:tab w:val="left" w:pos="720"/>
        </w:tabs>
      </w:pPr>
      <w:r>
        <w:t>Guitarist (</w:t>
      </w:r>
      <w:r w:rsidR="009E20D8">
        <w:t>Rock star</w:t>
      </w:r>
      <w:r>
        <w:t xml:space="preserve"> in </w:t>
      </w:r>
      <w:r w:rsidR="009E20D8">
        <w:t>training</w:t>
      </w:r>
      <w:r>
        <w:t>)</w:t>
      </w:r>
    </w:p>
    <w:p w14:paraId="695787DA" w14:textId="77777777" w:rsidR="00325149" w:rsidRDefault="00325149" w:rsidP="00325149"/>
    <w:p w14:paraId="5E03B366" w14:textId="77777777" w:rsidR="00426745" w:rsidRPr="00426745" w:rsidRDefault="00426745" w:rsidP="00426745">
      <w:pPr>
        <w:jc w:val="center"/>
        <w:rPr>
          <w:b/>
        </w:rPr>
      </w:pPr>
      <w:r w:rsidRPr="00426745">
        <w:rPr>
          <w:b/>
        </w:rPr>
        <w:t>REFERENCES ON REQUEST</w:t>
      </w:r>
    </w:p>
    <w:p w14:paraId="4F063DE6" w14:textId="77777777" w:rsidR="00325149" w:rsidRPr="00325149" w:rsidRDefault="00325149" w:rsidP="00325149">
      <w:bookmarkStart w:id="0" w:name="_GoBack"/>
      <w:bookmarkEnd w:id="0"/>
    </w:p>
    <w:sectPr w:rsidR="00325149" w:rsidRPr="00325149" w:rsidSect="002236A4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55025" w14:textId="77777777" w:rsidR="004D26AA" w:rsidRDefault="004D26AA">
      <w:r>
        <w:separator/>
      </w:r>
    </w:p>
  </w:endnote>
  <w:endnote w:type="continuationSeparator" w:id="0">
    <w:p w14:paraId="4CA8DD8C" w14:textId="77777777" w:rsidR="004D26AA" w:rsidRDefault="004D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25210" w14:textId="2A48A9AD" w:rsidR="002236A4" w:rsidRDefault="002236A4">
    <w:pPr>
      <w:pStyle w:val="Footer"/>
      <w:jc w:val="right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9E80A" w14:textId="77777777" w:rsidR="004D26AA" w:rsidRDefault="004D26AA">
      <w:r>
        <w:separator/>
      </w:r>
    </w:p>
  </w:footnote>
  <w:footnote w:type="continuationSeparator" w:id="0">
    <w:p w14:paraId="3275C05A" w14:textId="77777777" w:rsidR="004D26AA" w:rsidRDefault="004D26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DF433" w14:textId="77777777" w:rsidR="002236A4" w:rsidRDefault="002236A4">
    <w:pPr>
      <w:jc w:val="right"/>
      <w:rPr>
        <w:b/>
      </w:rPr>
    </w:pPr>
  </w:p>
  <w:p w14:paraId="769DF87A" w14:textId="54D45FF1" w:rsidR="002236A4" w:rsidRPr="00AA3834" w:rsidRDefault="002236A4" w:rsidP="005D448C">
    <w:pPr>
      <w:pStyle w:val="Header"/>
      <w:rPr>
        <w:rFonts w:ascii="Calibri" w:hAnsi="Calibri"/>
        <w:sz w:val="28"/>
        <w:szCs w:val="28"/>
      </w:rPr>
    </w:pPr>
    <w:r>
      <w:tab/>
    </w:r>
  </w:p>
  <w:p w14:paraId="25526A1E" w14:textId="77777777" w:rsidR="002236A4" w:rsidRDefault="002236A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C0D77C7"/>
    <w:multiLevelType w:val="hybridMultilevel"/>
    <w:tmpl w:val="AE2E85D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F05274"/>
    <w:multiLevelType w:val="hybridMultilevel"/>
    <w:tmpl w:val="00588D42"/>
    <w:lvl w:ilvl="0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7">
    <w:nsid w:val="0ED252C6"/>
    <w:multiLevelType w:val="hybridMultilevel"/>
    <w:tmpl w:val="6EE8572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0945AA"/>
    <w:multiLevelType w:val="hybridMultilevel"/>
    <w:tmpl w:val="A6D4AA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6345F8E"/>
    <w:multiLevelType w:val="hybridMultilevel"/>
    <w:tmpl w:val="4248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513FE"/>
    <w:multiLevelType w:val="hybridMultilevel"/>
    <w:tmpl w:val="7CC4F3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31000D1A"/>
    <w:multiLevelType w:val="hybridMultilevel"/>
    <w:tmpl w:val="7C44CFE6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50010703"/>
    <w:multiLevelType w:val="hybridMultilevel"/>
    <w:tmpl w:val="82D0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F91"/>
    <w:multiLevelType w:val="hybridMultilevel"/>
    <w:tmpl w:val="DE727A7A"/>
    <w:lvl w:ilvl="0" w:tplc="363C16DC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88179E"/>
    <w:multiLevelType w:val="hybridMultilevel"/>
    <w:tmpl w:val="553C56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055C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15A7857"/>
    <w:multiLevelType w:val="hybridMultilevel"/>
    <w:tmpl w:val="E040A28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68501C23"/>
    <w:multiLevelType w:val="hybridMultilevel"/>
    <w:tmpl w:val="289A06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1"/>
  </w:num>
  <w:num w:numId="5">
    <w:abstractNumId w:val="7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18"/>
  </w:num>
  <w:num w:numId="8">
    <w:abstractNumId w:val="6"/>
  </w:num>
  <w:num w:numId="9">
    <w:abstractNumId w:val="10"/>
  </w:num>
  <w:num w:numId="10">
    <w:abstractNumId w:val="14"/>
  </w:num>
  <w:num w:numId="11">
    <w:abstractNumId w:val="5"/>
  </w:num>
  <w:num w:numId="12">
    <w:abstractNumId w:val="16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12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DF"/>
    <w:rsid w:val="00021F3D"/>
    <w:rsid w:val="0004220D"/>
    <w:rsid w:val="00052C0F"/>
    <w:rsid w:val="00052F8A"/>
    <w:rsid w:val="0006151B"/>
    <w:rsid w:val="000C06BF"/>
    <w:rsid w:val="000F64D8"/>
    <w:rsid w:val="00100179"/>
    <w:rsid w:val="0011672C"/>
    <w:rsid w:val="00116ECB"/>
    <w:rsid w:val="00117E60"/>
    <w:rsid w:val="00120092"/>
    <w:rsid w:val="00141B50"/>
    <w:rsid w:val="00167264"/>
    <w:rsid w:val="00182478"/>
    <w:rsid w:val="001F14B2"/>
    <w:rsid w:val="001F4BC5"/>
    <w:rsid w:val="00217FB6"/>
    <w:rsid w:val="002236A4"/>
    <w:rsid w:val="002333F8"/>
    <w:rsid w:val="002525E8"/>
    <w:rsid w:val="00255EEE"/>
    <w:rsid w:val="002752E4"/>
    <w:rsid w:val="00286612"/>
    <w:rsid w:val="002A5AFE"/>
    <w:rsid w:val="00325149"/>
    <w:rsid w:val="0034038A"/>
    <w:rsid w:val="003440EA"/>
    <w:rsid w:val="00345C25"/>
    <w:rsid w:val="00387793"/>
    <w:rsid w:val="003A3183"/>
    <w:rsid w:val="003A5D6D"/>
    <w:rsid w:val="003C51BB"/>
    <w:rsid w:val="003D1D16"/>
    <w:rsid w:val="003D3DCF"/>
    <w:rsid w:val="003E2245"/>
    <w:rsid w:val="00402DB5"/>
    <w:rsid w:val="00404144"/>
    <w:rsid w:val="004065DD"/>
    <w:rsid w:val="00413F1B"/>
    <w:rsid w:val="00426745"/>
    <w:rsid w:val="00432782"/>
    <w:rsid w:val="00432E43"/>
    <w:rsid w:val="00445263"/>
    <w:rsid w:val="0045178C"/>
    <w:rsid w:val="004634A9"/>
    <w:rsid w:val="004D26AA"/>
    <w:rsid w:val="004E6E69"/>
    <w:rsid w:val="005120D9"/>
    <w:rsid w:val="005333CD"/>
    <w:rsid w:val="00562B2A"/>
    <w:rsid w:val="00577C4C"/>
    <w:rsid w:val="005A3E6F"/>
    <w:rsid w:val="005A6FA3"/>
    <w:rsid w:val="005D448C"/>
    <w:rsid w:val="005F27EB"/>
    <w:rsid w:val="0063033C"/>
    <w:rsid w:val="00633E43"/>
    <w:rsid w:val="00662A32"/>
    <w:rsid w:val="00691D28"/>
    <w:rsid w:val="006A7BA1"/>
    <w:rsid w:val="006B50A4"/>
    <w:rsid w:val="006B70D0"/>
    <w:rsid w:val="006D1F68"/>
    <w:rsid w:val="006E5A68"/>
    <w:rsid w:val="00771E1C"/>
    <w:rsid w:val="00786914"/>
    <w:rsid w:val="007A5FF6"/>
    <w:rsid w:val="007E6FE4"/>
    <w:rsid w:val="007E7243"/>
    <w:rsid w:val="007F6D46"/>
    <w:rsid w:val="0089303D"/>
    <w:rsid w:val="008B2FB0"/>
    <w:rsid w:val="008D4307"/>
    <w:rsid w:val="009051F9"/>
    <w:rsid w:val="0090607E"/>
    <w:rsid w:val="00915A08"/>
    <w:rsid w:val="009200DE"/>
    <w:rsid w:val="0093551C"/>
    <w:rsid w:val="00942059"/>
    <w:rsid w:val="009625B8"/>
    <w:rsid w:val="0097302B"/>
    <w:rsid w:val="00983D66"/>
    <w:rsid w:val="009907EB"/>
    <w:rsid w:val="009C3EF4"/>
    <w:rsid w:val="009E20D8"/>
    <w:rsid w:val="00A1254F"/>
    <w:rsid w:val="00A5798A"/>
    <w:rsid w:val="00A6727E"/>
    <w:rsid w:val="00A82707"/>
    <w:rsid w:val="00AE6525"/>
    <w:rsid w:val="00AF14DF"/>
    <w:rsid w:val="00B36D69"/>
    <w:rsid w:val="00B413E6"/>
    <w:rsid w:val="00C07486"/>
    <w:rsid w:val="00C107EA"/>
    <w:rsid w:val="00C1640C"/>
    <w:rsid w:val="00C84C28"/>
    <w:rsid w:val="00CA6A90"/>
    <w:rsid w:val="00CC7DB7"/>
    <w:rsid w:val="00CE5029"/>
    <w:rsid w:val="00CF1DD4"/>
    <w:rsid w:val="00CF44C1"/>
    <w:rsid w:val="00D02BDE"/>
    <w:rsid w:val="00D05794"/>
    <w:rsid w:val="00D12AAD"/>
    <w:rsid w:val="00D2769A"/>
    <w:rsid w:val="00D57F8C"/>
    <w:rsid w:val="00D654BD"/>
    <w:rsid w:val="00D76423"/>
    <w:rsid w:val="00DB0CDE"/>
    <w:rsid w:val="00DE1136"/>
    <w:rsid w:val="00DE4029"/>
    <w:rsid w:val="00DE511D"/>
    <w:rsid w:val="00DF46C8"/>
    <w:rsid w:val="00E00FD5"/>
    <w:rsid w:val="00E07B3D"/>
    <w:rsid w:val="00E251D9"/>
    <w:rsid w:val="00E465D3"/>
    <w:rsid w:val="00E67429"/>
    <w:rsid w:val="00E743FD"/>
    <w:rsid w:val="00E926B9"/>
    <w:rsid w:val="00E93658"/>
    <w:rsid w:val="00F21E03"/>
    <w:rsid w:val="00F32EFD"/>
    <w:rsid w:val="00F4732C"/>
    <w:rsid w:val="00F83A41"/>
    <w:rsid w:val="00FD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7E38B3"/>
  <w15:docId w15:val="{83DC9707-A182-4285-B05A-4DCFEE6B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4DF"/>
    <w:rPr>
      <w:lang w:val="en-GB" w:eastAsia="en-US"/>
    </w:rPr>
  </w:style>
  <w:style w:type="paragraph" w:styleId="Heading1">
    <w:name w:val="heading 1"/>
    <w:basedOn w:val="Normal"/>
    <w:next w:val="Normal"/>
    <w:qFormat/>
    <w:rsid w:val="00AF14DF"/>
    <w:pPr>
      <w:keepNext/>
      <w:outlineLvl w:val="0"/>
    </w:pPr>
    <w:rPr>
      <w:rFonts w:ascii="Arial" w:hAnsi="Arial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44526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21E0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4526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403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4526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02BDE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02BD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14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F14DF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7A5FF6"/>
    <w:rPr>
      <w:color w:val="0000FF"/>
      <w:u w:val="single"/>
    </w:rPr>
  </w:style>
  <w:style w:type="paragraph" w:customStyle="1" w:styleId="CVHeading1">
    <w:name w:val="CV Heading 1"/>
    <w:basedOn w:val="Normal"/>
    <w:next w:val="Normal"/>
    <w:link w:val="CVHeading1Car"/>
    <w:rsid w:val="007A5FF6"/>
    <w:pPr>
      <w:suppressAutoHyphens/>
      <w:spacing w:before="74"/>
      <w:ind w:left="113" w:right="113"/>
      <w:jc w:val="right"/>
    </w:pPr>
    <w:rPr>
      <w:rFonts w:ascii="Arial Narrow" w:hAnsi="Arial Narrow"/>
      <w:b/>
      <w:sz w:val="24"/>
      <w:lang w:val="es-ES_tradnl" w:eastAsia="ar-SA"/>
    </w:rPr>
  </w:style>
  <w:style w:type="paragraph" w:customStyle="1" w:styleId="CVHeading2-FirstLine">
    <w:name w:val="CV Heading 2 - First Line"/>
    <w:basedOn w:val="Normal"/>
    <w:next w:val="Normal"/>
    <w:rsid w:val="007A5FF6"/>
    <w:pPr>
      <w:suppressAutoHyphens/>
      <w:spacing w:before="74"/>
      <w:ind w:left="113" w:right="113"/>
      <w:jc w:val="right"/>
    </w:pPr>
    <w:rPr>
      <w:rFonts w:ascii="Arial Narrow" w:hAnsi="Arial Narrow"/>
      <w:sz w:val="22"/>
      <w:lang w:val="es-ES_tradnl" w:eastAsia="ar-SA"/>
    </w:rPr>
  </w:style>
  <w:style w:type="paragraph" w:customStyle="1" w:styleId="CVHeading3">
    <w:name w:val="CV Heading 3"/>
    <w:basedOn w:val="Normal"/>
    <w:next w:val="Normal"/>
    <w:rsid w:val="007A5FF6"/>
    <w:pPr>
      <w:suppressAutoHyphens/>
      <w:ind w:left="113" w:right="113"/>
      <w:jc w:val="right"/>
      <w:textAlignment w:val="center"/>
    </w:pPr>
    <w:rPr>
      <w:rFonts w:ascii="Arial Narrow" w:hAnsi="Arial Narrow"/>
      <w:lang w:val="es-ES_tradnl" w:eastAsia="ar-SA"/>
    </w:rPr>
  </w:style>
  <w:style w:type="paragraph" w:customStyle="1" w:styleId="CVHeading3-FirstLine">
    <w:name w:val="CV Heading 3 - First Line"/>
    <w:basedOn w:val="CVHeading3"/>
    <w:next w:val="CVHeading3"/>
    <w:rsid w:val="007A5FF6"/>
    <w:pPr>
      <w:spacing w:before="74"/>
    </w:pPr>
  </w:style>
  <w:style w:type="paragraph" w:customStyle="1" w:styleId="LevelAssessment-Description">
    <w:name w:val="Level Assessment - Description"/>
    <w:basedOn w:val="Normal"/>
    <w:next w:val="Normal"/>
    <w:rsid w:val="007A5FF6"/>
    <w:pPr>
      <w:suppressAutoHyphens/>
      <w:ind w:left="28"/>
      <w:jc w:val="center"/>
      <w:textAlignment w:val="bottom"/>
    </w:pPr>
    <w:rPr>
      <w:rFonts w:ascii="Arial Narrow" w:hAnsi="Arial Narrow"/>
      <w:sz w:val="18"/>
      <w:lang w:val="es-ES_tradnl" w:eastAsia="ar-SA"/>
    </w:rPr>
  </w:style>
  <w:style w:type="paragraph" w:customStyle="1" w:styleId="LevelAssessment-Note">
    <w:name w:val="Level Assessment - Note"/>
    <w:basedOn w:val="Normal"/>
    <w:rsid w:val="007A5FF6"/>
    <w:pPr>
      <w:suppressAutoHyphens/>
      <w:ind w:left="113"/>
    </w:pPr>
    <w:rPr>
      <w:rFonts w:ascii="Arial Narrow" w:hAnsi="Arial Narrow"/>
      <w:i/>
      <w:sz w:val="18"/>
      <w:lang w:val="es-ES_tradnl" w:eastAsia="ar-SA"/>
    </w:rPr>
  </w:style>
  <w:style w:type="paragraph" w:customStyle="1" w:styleId="CVMajor-FirstLine">
    <w:name w:val="CV Major - First Line"/>
    <w:basedOn w:val="Normal"/>
    <w:next w:val="Normal"/>
    <w:rsid w:val="007A5FF6"/>
    <w:pPr>
      <w:suppressAutoHyphens/>
      <w:spacing w:before="74"/>
      <w:ind w:left="113" w:right="113"/>
    </w:pPr>
    <w:rPr>
      <w:rFonts w:ascii="Arial Narrow" w:hAnsi="Arial Narrow"/>
      <w:b/>
      <w:sz w:val="24"/>
      <w:lang w:val="es-ES_tradnl" w:eastAsia="ar-SA"/>
    </w:rPr>
  </w:style>
  <w:style w:type="paragraph" w:customStyle="1" w:styleId="CVMedium-FirstLine">
    <w:name w:val="CV Medium - First Line"/>
    <w:basedOn w:val="Normal"/>
    <w:next w:val="Normal"/>
    <w:rsid w:val="007A5FF6"/>
    <w:pPr>
      <w:suppressAutoHyphens/>
      <w:spacing w:before="74"/>
      <w:ind w:left="113" w:right="113"/>
    </w:pPr>
    <w:rPr>
      <w:rFonts w:ascii="Arial Narrow" w:hAnsi="Arial Narrow"/>
      <w:b/>
      <w:sz w:val="22"/>
      <w:lang w:val="es-ES_tradnl" w:eastAsia="ar-SA"/>
    </w:rPr>
  </w:style>
  <w:style w:type="paragraph" w:customStyle="1" w:styleId="CVNormal">
    <w:name w:val="CV Normal"/>
    <w:basedOn w:val="Normal"/>
    <w:rsid w:val="007A5FF6"/>
    <w:pPr>
      <w:suppressAutoHyphens/>
      <w:ind w:left="113" w:right="113"/>
    </w:pPr>
    <w:rPr>
      <w:rFonts w:ascii="Arial Narrow" w:hAnsi="Arial Narrow"/>
      <w:lang w:val="es-ES_tradnl" w:eastAsia="ar-SA"/>
    </w:rPr>
  </w:style>
  <w:style w:type="paragraph" w:customStyle="1" w:styleId="CVSpacer">
    <w:name w:val="CV Spacer"/>
    <w:basedOn w:val="CVNormal"/>
    <w:rsid w:val="007A5FF6"/>
    <w:rPr>
      <w:sz w:val="4"/>
    </w:rPr>
  </w:style>
  <w:style w:type="paragraph" w:customStyle="1" w:styleId="CVNormal-FirstLine">
    <w:name w:val="CV Normal - First Line"/>
    <w:basedOn w:val="CVNormal"/>
    <w:next w:val="CVNormal"/>
    <w:rsid w:val="007A5FF6"/>
    <w:pPr>
      <w:spacing w:before="74"/>
    </w:pPr>
  </w:style>
  <w:style w:type="character" w:customStyle="1" w:styleId="CVHeading1Car">
    <w:name w:val="CV Heading 1 Car"/>
    <w:basedOn w:val="DefaultParagraphFont"/>
    <w:link w:val="CVHeading1"/>
    <w:rsid w:val="007A5FF6"/>
    <w:rPr>
      <w:rFonts w:ascii="Arial Narrow" w:hAnsi="Arial Narrow"/>
      <w:b/>
      <w:sz w:val="24"/>
      <w:lang w:val="es-ES_tradnl" w:eastAsia="ar-SA" w:bidi="ar-SA"/>
    </w:rPr>
  </w:style>
  <w:style w:type="paragraph" w:styleId="Date">
    <w:name w:val="Date"/>
    <w:basedOn w:val="Normal"/>
    <w:next w:val="Normal"/>
    <w:rsid w:val="00A5798A"/>
    <w:rPr>
      <w:rFonts w:eastAsia="SimSun"/>
      <w:sz w:val="24"/>
      <w:szCs w:val="24"/>
      <w:lang w:eastAsia="zh-CN" w:bidi="he-IL"/>
    </w:rPr>
  </w:style>
  <w:style w:type="character" w:customStyle="1" w:styleId="Heading5Char">
    <w:name w:val="Heading 5 Char"/>
    <w:basedOn w:val="DefaultParagraphFont"/>
    <w:link w:val="Heading5"/>
    <w:semiHidden/>
    <w:rsid w:val="0034038A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BodyText">
    <w:name w:val="Body Text"/>
    <w:basedOn w:val="Normal"/>
    <w:link w:val="BodyTextChar"/>
    <w:rsid w:val="0034038A"/>
    <w:pPr>
      <w:overflowPunct w:val="0"/>
      <w:autoSpaceDE w:val="0"/>
      <w:autoSpaceDN w:val="0"/>
      <w:adjustRightInd w:val="0"/>
      <w:spacing w:after="220" w:line="240" w:lineRule="atLeast"/>
      <w:jc w:val="both"/>
      <w:textAlignment w:val="baseline"/>
    </w:pPr>
    <w:rPr>
      <w:rFonts w:ascii="Garamond" w:hAnsi="Garamond"/>
      <w:sz w:val="22"/>
      <w:lang w:eastAsia="en-GB"/>
    </w:rPr>
  </w:style>
  <w:style w:type="character" w:customStyle="1" w:styleId="BodyTextChar">
    <w:name w:val="Body Text Char"/>
    <w:basedOn w:val="DefaultParagraphFont"/>
    <w:link w:val="BodyText"/>
    <w:rsid w:val="0034038A"/>
    <w:rPr>
      <w:rFonts w:ascii="Garamond" w:hAnsi="Garamond"/>
      <w:sz w:val="22"/>
      <w:lang w:val="en-GB" w:eastAsia="en-GB"/>
    </w:rPr>
  </w:style>
  <w:style w:type="paragraph" w:customStyle="1" w:styleId="Achievement">
    <w:name w:val="Achievement"/>
    <w:basedOn w:val="BodyText"/>
    <w:uiPriority w:val="99"/>
    <w:rsid w:val="0034038A"/>
    <w:pPr>
      <w:numPr>
        <w:numId w:val="1"/>
      </w:numPr>
      <w:overflowPunct/>
      <w:autoSpaceDE/>
      <w:autoSpaceDN/>
      <w:adjustRightInd/>
      <w:spacing w:after="60" w:line="220" w:lineRule="atLeast"/>
      <w:textAlignment w:val="auto"/>
    </w:pPr>
    <w:rPr>
      <w:rFonts w:ascii="Arial" w:hAnsi="Arial"/>
      <w:spacing w:val="-5"/>
      <w:sz w:val="20"/>
      <w:lang w:eastAsia="en-US"/>
    </w:rPr>
  </w:style>
  <w:style w:type="paragraph" w:customStyle="1" w:styleId="JobTitle">
    <w:name w:val="Job Title"/>
    <w:next w:val="Achievement"/>
    <w:uiPriority w:val="99"/>
    <w:rsid w:val="0034038A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45263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445263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445263"/>
    <w:rPr>
      <w:rFonts w:ascii="Calibri" w:eastAsia="Times New Roman" w:hAnsi="Calibri" w:cs="Times New Roman"/>
      <w:b/>
      <w:bCs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rsid w:val="0044526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5263"/>
    <w:rPr>
      <w:lang w:val="en-GB"/>
    </w:rPr>
  </w:style>
  <w:style w:type="paragraph" w:styleId="Title">
    <w:name w:val="Title"/>
    <w:basedOn w:val="Normal"/>
    <w:link w:val="TitleChar"/>
    <w:qFormat/>
    <w:rsid w:val="006B50A4"/>
    <w:pPr>
      <w:jc w:val="center"/>
    </w:pPr>
    <w:rPr>
      <w:b/>
      <w:bCs/>
      <w:sz w:val="28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6B50A4"/>
    <w:rPr>
      <w:b/>
      <w:bCs/>
      <w:sz w:val="28"/>
      <w:u w:val="single"/>
    </w:rPr>
  </w:style>
  <w:style w:type="paragraph" w:styleId="BodyText2">
    <w:name w:val="Body Text 2"/>
    <w:basedOn w:val="Normal"/>
    <w:link w:val="BodyText2Char"/>
    <w:rsid w:val="001200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20092"/>
    <w:rPr>
      <w:lang w:val="en-GB"/>
    </w:rPr>
  </w:style>
  <w:style w:type="paragraph" w:styleId="BlockText">
    <w:name w:val="Block Text"/>
    <w:basedOn w:val="Normal"/>
    <w:rsid w:val="0093551C"/>
    <w:pPr>
      <w:keepNext/>
      <w:keepLines/>
      <w:spacing w:line="240" w:lineRule="atLeast"/>
      <w:ind w:left="105" w:right="-58"/>
      <w:jc w:val="both"/>
    </w:pPr>
    <w:rPr>
      <w:snapToGrid w:val="0"/>
      <w:color w:val="000000"/>
      <w:sz w:val="24"/>
    </w:rPr>
  </w:style>
  <w:style w:type="table" w:styleId="TableGrid">
    <w:name w:val="Table Grid"/>
    <w:basedOn w:val="TableNormal"/>
    <w:rsid w:val="0016726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rsid w:val="00167264"/>
    <w:rPr>
      <w:rFonts w:ascii="Courier New" w:eastAsia="Times New Roman" w:hAnsi="Courier New" w:cs="Courier New"/>
      <w:sz w:val="20"/>
      <w:szCs w:val="20"/>
    </w:rPr>
  </w:style>
  <w:style w:type="paragraph" w:customStyle="1" w:styleId="NormalWeb1">
    <w:name w:val="Normal (Web)1"/>
    <w:basedOn w:val="Normal"/>
    <w:rsid w:val="00167264"/>
    <w:pPr>
      <w:spacing w:before="100" w:beforeAutospacing="1" w:after="100" w:afterAutospacing="1"/>
    </w:pPr>
    <w:rPr>
      <w:rFonts w:ascii="Arial" w:hAnsi="Arial" w:cs="Arial"/>
      <w:color w:val="666666"/>
      <w:sz w:val="24"/>
      <w:szCs w:val="24"/>
      <w:lang w:val="en-IE" w:eastAsia="en-IE"/>
    </w:rPr>
  </w:style>
  <w:style w:type="paragraph" w:styleId="ListBullet">
    <w:name w:val="List Bullet"/>
    <w:basedOn w:val="Normal"/>
    <w:autoRedefine/>
    <w:rsid w:val="00A82707"/>
    <w:pPr>
      <w:numPr>
        <w:numId w:val="2"/>
      </w:numPr>
    </w:pPr>
    <w:rPr>
      <w:sz w:val="24"/>
      <w:szCs w:val="24"/>
    </w:rPr>
  </w:style>
  <w:style w:type="paragraph" w:styleId="BodyTextIndent">
    <w:name w:val="Body Text Indent"/>
    <w:basedOn w:val="Normal"/>
    <w:rsid w:val="00A82707"/>
    <w:pPr>
      <w:spacing w:after="120"/>
      <w:ind w:left="283"/>
    </w:pPr>
  </w:style>
  <w:style w:type="paragraph" w:customStyle="1" w:styleId="CompanyName">
    <w:name w:val="Company Name"/>
    <w:basedOn w:val="Normal"/>
    <w:next w:val="Normal"/>
    <w:autoRedefine/>
    <w:uiPriority w:val="99"/>
    <w:rsid w:val="00CC7DB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Arial" w:hAnsi="Arial" w:cs="Arial"/>
      <w:bCs/>
      <w:lang w:val="en-US"/>
    </w:rPr>
  </w:style>
  <w:style w:type="paragraph" w:customStyle="1" w:styleId="Objective">
    <w:name w:val="Objective"/>
    <w:basedOn w:val="Normal"/>
    <w:next w:val="BodyText"/>
    <w:uiPriority w:val="99"/>
    <w:rsid w:val="00CC7DB7"/>
    <w:pPr>
      <w:spacing w:before="220" w:after="220" w:line="220" w:lineRule="atLeast"/>
    </w:pPr>
    <w:rPr>
      <w:lang w:val="en-US"/>
    </w:rPr>
  </w:style>
  <w:style w:type="paragraph" w:customStyle="1" w:styleId="SectionTitle">
    <w:name w:val="Section Title"/>
    <w:basedOn w:val="Normal"/>
    <w:next w:val="Normal"/>
    <w:autoRedefine/>
    <w:uiPriority w:val="99"/>
    <w:rsid w:val="00CC7DB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  <w:u w:val="single"/>
      <w:lang w:val="en-US"/>
    </w:rPr>
  </w:style>
  <w:style w:type="paragraph" w:styleId="BodyText3">
    <w:name w:val="Body Text 3"/>
    <w:basedOn w:val="Normal"/>
    <w:link w:val="BodyText3Char"/>
    <w:rsid w:val="002236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236A4"/>
    <w:rPr>
      <w:sz w:val="16"/>
      <w:szCs w:val="16"/>
      <w:lang w:val="en-GB"/>
    </w:rPr>
  </w:style>
  <w:style w:type="paragraph" w:styleId="Subtitle">
    <w:name w:val="Subtitle"/>
    <w:basedOn w:val="Normal"/>
    <w:link w:val="SubtitleChar"/>
    <w:uiPriority w:val="99"/>
    <w:qFormat/>
    <w:rsid w:val="002236A4"/>
    <w:rPr>
      <w:rFonts w:ascii="Tahoma" w:hAnsi="Tahoma"/>
      <w:b/>
      <w:sz w:val="22"/>
    </w:rPr>
  </w:style>
  <w:style w:type="character" w:customStyle="1" w:styleId="SubtitleChar">
    <w:name w:val="Subtitle Char"/>
    <w:basedOn w:val="DefaultParagraphFont"/>
    <w:link w:val="Subtitle"/>
    <w:uiPriority w:val="99"/>
    <w:rsid w:val="002236A4"/>
    <w:rPr>
      <w:rFonts w:ascii="Tahoma" w:hAnsi="Tahoma"/>
      <w:b/>
      <w:sz w:val="22"/>
      <w:lang w:val="en-GB"/>
    </w:rPr>
  </w:style>
  <w:style w:type="character" w:customStyle="1" w:styleId="apple-style-span">
    <w:name w:val="apple-style-span"/>
    <w:basedOn w:val="DefaultParagraphFont"/>
    <w:uiPriority w:val="99"/>
    <w:rsid w:val="002236A4"/>
    <w:rPr>
      <w:rFonts w:cs="Times New Roman"/>
    </w:rPr>
  </w:style>
  <w:style w:type="character" w:customStyle="1" w:styleId="Heading8Char">
    <w:name w:val="Heading 8 Char"/>
    <w:basedOn w:val="DefaultParagraphFont"/>
    <w:link w:val="Heading8"/>
    <w:semiHidden/>
    <w:rsid w:val="00D02BDE"/>
    <w:rPr>
      <w:rFonts w:ascii="Calibri" w:eastAsia="Times New Roman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D02BDE"/>
    <w:rPr>
      <w:rFonts w:ascii="Cambria" w:eastAsia="Times New Roman" w:hAnsi="Cambria" w:cs="Times New Roman"/>
      <w:sz w:val="22"/>
      <w:szCs w:val="22"/>
      <w:lang w:val="en-GB" w:eastAsia="en-US"/>
    </w:rPr>
  </w:style>
  <w:style w:type="paragraph" w:customStyle="1" w:styleId="jobinterbl">
    <w:name w:val="jobinterbl"/>
    <w:basedOn w:val="Normal"/>
    <w:rsid w:val="00D02BDE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rsid w:val="00052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2C0F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5A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rian_satchwannabe@hotmail.com" TargetMode="External"/><Relationship Id="rId8" Type="http://schemas.openxmlformats.org/officeDocument/2006/relationships/hyperlink" Target="https://github.com/irishshagua/" TargetMode="External"/><Relationship Id="rId9" Type="http://schemas.openxmlformats.org/officeDocument/2006/relationships/hyperlink" Target="https://irishshagua.github.io/" TargetMode="External"/><Relationship Id="rId10" Type="http://schemas.openxmlformats.org/officeDocument/2006/relationships/hyperlink" Target="http://digital-library.theiet.org/content/conferences/10.1049/cp_20070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706</Words>
  <Characters>4028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CPL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Marian Garvey</dc:creator>
  <cp:lastModifiedBy>Microsoft Office User</cp:lastModifiedBy>
  <cp:revision>5</cp:revision>
  <dcterms:created xsi:type="dcterms:W3CDTF">2017-03-13T22:44:00Z</dcterms:created>
  <dcterms:modified xsi:type="dcterms:W3CDTF">2017-06-23T07:55:00Z</dcterms:modified>
</cp:coreProperties>
</file>